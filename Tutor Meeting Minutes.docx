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4FC3E" w14:textId="47515741" w:rsidR="00934E9A" w:rsidRDefault="00934E9A">
      <w:pPr>
        <w:pStyle w:val="Heading1"/>
      </w:pPr>
    </w:p>
    <w:p w14:paraId="581DCFC2" w14:textId="7D50D6FF" w:rsidR="00934E9A" w:rsidRPr="00EB6475" w:rsidRDefault="00694492" w:rsidP="00290AF3">
      <w:pPr>
        <w:pStyle w:val="Heading2"/>
        <w:jc w:val="center"/>
        <w:rPr>
          <w:sz w:val="28"/>
        </w:rPr>
      </w:pPr>
      <w:r w:rsidRPr="00EB6475">
        <w:rPr>
          <w:sz w:val="28"/>
        </w:rPr>
        <w:t xml:space="preserve">First Tutor </w:t>
      </w:r>
      <w:sdt>
        <w:sdtPr>
          <w:rPr>
            <w:sz w:val="28"/>
          </w:rPr>
          <w:alias w:val="Meeting minutes:"/>
          <w:tag w:val="Meeting minutes:"/>
          <w:id w:val="-953250788"/>
          <w:placeholder>
            <w:docPart w:val="C21CF3832F98494C85AAAC86CA304E08"/>
          </w:placeholder>
          <w:temporary/>
          <w:showingPlcHdr/>
          <w15:appearance w15:val="hidden"/>
        </w:sdtPr>
        <w:sdtEndPr/>
        <w:sdtContent>
          <w:r w:rsidR="006B1778" w:rsidRPr="00EB6475">
            <w:rPr>
              <w:sz w:val="28"/>
            </w:rPr>
            <w:t>Meeting Minutes</w:t>
          </w:r>
        </w:sdtContent>
      </w:sdt>
    </w:p>
    <w:p w14:paraId="0AB81B6C" w14:textId="26DC56B1" w:rsidR="00934E9A" w:rsidRPr="00EB6475" w:rsidRDefault="00126DCB">
      <w:pPr>
        <w:pStyle w:val="Date"/>
        <w:rPr>
          <w:sz w:val="28"/>
        </w:rPr>
      </w:pPr>
      <w:sdt>
        <w:sdtPr>
          <w:rPr>
            <w:sz w:val="28"/>
          </w:rPr>
          <w:alias w:val="Enter date of meeting:"/>
          <w:tag w:val=""/>
          <w:id w:val="373818028"/>
          <w:placeholder>
            <w:docPart w:val="CEF09A3B0D2B462FBDFB65E07BA47970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096ECE" w:rsidRPr="00EB6475">
            <w:rPr>
              <w:sz w:val="28"/>
            </w:rPr>
            <w:t>Date of meeting</w:t>
          </w:r>
        </w:sdtContent>
      </w:sdt>
      <w:r w:rsidR="00694492" w:rsidRPr="00EB6475">
        <w:rPr>
          <w:sz w:val="28"/>
        </w:rPr>
        <w:t>: 13</w:t>
      </w:r>
      <w:r w:rsidR="00694492" w:rsidRPr="00EB6475">
        <w:rPr>
          <w:sz w:val="28"/>
          <w:vertAlign w:val="superscript"/>
        </w:rPr>
        <w:t>th</w:t>
      </w:r>
      <w:r w:rsidR="00694492" w:rsidRPr="00EB6475">
        <w:rPr>
          <w:sz w:val="28"/>
        </w:rPr>
        <w:t xml:space="preserve"> of May 2022</w:t>
      </w:r>
    </w:p>
    <w:p w14:paraId="6DF67933" w14:textId="62621A2C" w:rsidR="00694492" w:rsidRPr="00EB6475" w:rsidRDefault="00157EDA" w:rsidP="00694492">
      <w:pPr>
        <w:rPr>
          <w:sz w:val="28"/>
        </w:rPr>
      </w:pPr>
      <w:r w:rsidRPr="00EB6475">
        <w:rPr>
          <w:sz w:val="28"/>
        </w:rPr>
        <w:t xml:space="preserve">Location: FHICT R10 building, OIL 3.42(classroom 3.42) </w:t>
      </w:r>
    </w:p>
    <w:p w14:paraId="6893053D" w14:textId="1E29C86C" w:rsidR="00157EDA" w:rsidRPr="00EB6475" w:rsidRDefault="00157EDA" w:rsidP="00694492">
      <w:pPr>
        <w:rPr>
          <w:sz w:val="28"/>
        </w:rPr>
      </w:pPr>
      <w:r w:rsidRPr="00EB6475">
        <w:rPr>
          <w:sz w:val="28"/>
        </w:rPr>
        <w:t>Time: 13:00-13:30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934E9A" w:rsidRPr="00EB6475" w14:paraId="547FD5A3" w14:textId="77777777" w:rsidTr="00CB4FBB">
        <w:sdt>
          <w:sdtPr>
            <w:rPr>
              <w:sz w:val="28"/>
            </w:rPr>
            <w:alias w:val="Present:"/>
            <w:tag w:val="Present:"/>
            <w:id w:val="1219014275"/>
            <w:placeholder>
              <w:docPart w:val="F22D0D625CE3483ABF5338B1E885598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5400BED2" w14:textId="77777777" w:rsidR="00934E9A" w:rsidRPr="00EB6475" w:rsidRDefault="006B1778">
                <w:pPr>
                  <w:pStyle w:val="NoSpacing"/>
                  <w:rPr>
                    <w:sz w:val="28"/>
                  </w:rPr>
                </w:pPr>
                <w:r w:rsidRPr="00EB6475">
                  <w:rPr>
                    <w:sz w:val="28"/>
                  </w:rPr>
                  <w:t>Present:</w:t>
                </w:r>
              </w:p>
            </w:tc>
          </w:sdtContent>
        </w:sdt>
        <w:tc>
          <w:tcPr>
            <w:tcW w:w="7290" w:type="dxa"/>
          </w:tcPr>
          <w:p w14:paraId="2A04F300" w14:textId="77777777" w:rsidR="00934E9A" w:rsidRPr="00EB6475" w:rsidRDefault="00694492">
            <w:pPr>
              <w:pStyle w:val="NoSpacing"/>
              <w:rPr>
                <w:sz w:val="28"/>
              </w:rPr>
            </w:pPr>
            <w:proofErr w:type="spellStart"/>
            <w:r w:rsidRPr="00EB6475">
              <w:rPr>
                <w:sz w:val="28"/>
              </w:rPr>
              <w:t>Mieke</w:t>
            </w:r>
            <w:proofErr w:type="spellEnd"/>
            <w:r w:rsidRPr="00EB6475">
              <w:rPr>
                <w:sz w:val="28"/>
              </w:rPr>
              <w:t xml:space="preserve"> van </w:t>
            </w:r>
            <w:proofErr w:type="spellStart"/>
            <w:proofErr w:type="gramStart"/>
            <w:r w:rsidRPr="00EB6475">
              <w:rPr>
                <w:sz w:val="28"/>
              </w:rPr>
              <w:t>Vucht</w:t>
            </w:r>
            <w:proofErr w:type="spellEnd"/>
            <w:r w:rsidRPr="00EB6475">
              <w:rPr>
                <w:sz w:val="28"/>
              </w:rPr>
              <w:t>(</w:t>
            </w:r>
            <w:proofErr w:type="gramEnd"/>
            <w:r w:rsidRPr="00EB6475">
              <w:rPr>
                <w:sz w:val="28"/>
              </w:rPr>
              <w:t>Tutor)</w:t>
            </w:r>
          </w:p>
          <w:p w14:paraId="776B84A6" w14:textId="77777777" w:rsidR="00694492" w:rsidRPr="00EB6475" w:rsidRDefault="00694492">
            <w:pPr>
              <w:pStyle w:val="NoSpacing"/>
              <w:rPr>
                <w:sz w:val="28"/>
              </w:rPr>
            </w:pPr>
            <w:r w:rsidRPr="00EB6475">
              <w:rPr>
                <w:sz w:val="28"/>
              </w:rPr>
              <w:t>Renis Hila</w:t>
            </w:r>
          </w:p>
          <w:p w14:paraId="16BD35C5" w14:textId="77777777" w:rsidR="00694492" w:rsidRPr="00EB6475" w:rsidRDefault="00694492">
            <w:pPr>
              <w:pStyle w:val="NoSpacing"/>
              <w:rPr>
                <w:sz w:val="28"/>
              </w:rPr>
            </w:pPr>
            <w:proofErr w:type="spellStart"/>
            <w:r w:rsidRPr="00EB6475">
              <w:rPr>
                <w:sz w:val="28"/>
              </w:rPr>
              <w:t>Yoshua</w:t>
            </w:r>
            <w:proofErr w:type="spellEnd"/>
            <w:r w:rsidRPr="00EB6475">
              <w:rPr>
                <w:sz w:val="28"/>
              </w:rPr>
              <w:t xml:space="preserve"> Kock</w:t>
            </w:r>
          </w:p>
          <w:p w14:paraId="3BA56E28" w14:textId="77777777" w:rsidR="00694492" w:rsidRPr="00EB6475" w:rsidRDefault="00694492">
            <w:pPr>
              <w:pStyle w:val="NoSpacing"/>
              <w:rPr>
                <w:sz w:val="28"/>
              </w:rPr>
            </w:pPr>
            <w:proofErr w:type="spellStart"/>
            <w:r w:rsidRPr="00EB6475">
              <w:rPr>
                <w:sz w:val="28"/>
              </w:rPr>
              <w:t>Guleesh</w:t>
            </w:r>
            <w:proofErr w:type="spellEnd"/>
            <w:r w:rsidRPr="00EB6475">
              <w:rPr>
                <w:sz w:val="28"/>
              </w:rPr>
              <w:t xml:space="preserve"> </w:t>
            </w:r>
            <w:proofErr w:type="spellStart"/>
            <w:r w:rsidRPr="00EB6475">
              <w:rPr>
                <w:sz w:val="28"/>
              </w:rPr>
              <w:t>Spithorst</w:t>
            </w:r>
            <w:proofErr w:type="spellEnd"/>
          </w:p>
        </w:tc>
      </w:tr>
    </w:tbl>
    <w:p w14:paraId="04736B83" w14:textId="14C9FA64" w:rsidR="00290AF3" w:rsidRPr="00EB6475" w:rsidRDefault="00290AF3" w:rsidP="00290AF3">
      <w:pPr>
        <w:pStyle w:val="ListNumber"/>
        <w:numPr>
          <w:ilvl w:val="0"/>
          <w:numId w:val="0"/>
        </w:numPr>
        <w:ind w:left="360" w:hanging="360"/>
        <w:jc w:val="both"/>
        <w:rPr>
          <w:sz w:val="24"/>
          <w:szCs w:val="24"/>
        </w:rPr>
      </w:pPr>
      <w:r w:rsidRPr="00EB6475">
        <w:rPr>
          <w:rStyle w:val="fontstyle01"/>
          <w:sz w:val="24"/>
          <w:szCs w:val="24"/>
        </w:rPr>
        <w:t>------------------------------------------------------------------------------------------------------------------------</w:t>
      </w:r>
    </w:p>
    <w:p w14:paraId="6F059E0C" w14:textId="68B86123" w:rsidR="00934E9A" w:rsidRPr="00EB6475" w:rsidRDefault="00157EDA">
      <w:pPr>
        <w:pStyle w:val="ListNumber"/>
        <w:rPr>
          <w:sz w:val="24"/>
          <w:szCs w:val="24"/>
        </w:rPr>
      </w:pPr>
      <w:r w:rsidRPr="00EB6475">
        <w:rPr>
          <w:sz w:val="24"/>
          <w:szCs w:val="24"/>
        </w:rPr>
        <w:t>Agenda</w:t>
      </w:r>
    </w:p>
    <w:p w14:paraId="458D20E1" w14:textId="1263FD6C" w:rsidR="00934E9A" w:rsidRPr="00EB6475" w:rsidRDefault="00157EDA" w:rsidP="00157EDA">
      <w:pPr>
        <w:pStyle w:val="NormalIndent"/>
        <w:numPr>
          <w:ilvl w:val="0"/>
          <w:numId w:val="11"/>
        </w:numPr>
        <w:rPr>
          <w:sz w:val="24"/>
          <w:szCs w:val="24"/>
        </w:rPr>
      </w:pPr>
      <w:r w:rsidRPr="00EB6475">
        <w:rPr>
          <w:sz w:val="24"/>
          <w:szCs w:val="24"/>
        </w:rPr>
        <w:t>Make known the project group members.</w:t>
      </w:r>
    </w:p>
    <w:p w14:paraId="15BD753A" w14:textId="55A3BD68" w:rsidR="00157EDA" w:rsidRPr="00EB6475" w:rsidRDefault="00157EDA" w:rsidP="00530297">
      <w:pPr>
        <w:pStyle w:val="NormalIndent"/>
        <w:numPr>
          <w:ilvl w:val="0"/>
          <w:numId w:val="11"/>
        </w:numPr>
        <w:rPr>
          <w:sz w:val="24"/>
          <w:szCs w:val="24"/>
        </w:rPr>
      </w:pPr>
      <w:r w:rsidRPr="00EB6475">
        <w:rPr>
          <w:sz w:val="24"/>
          <w:szCs w:val="24"/>
        </w:rPr>
        <w:t>Display and discuss the progress made so far.</w:t>
      </w:r>
    </w:p>
    <w:p w14:paraId="05A61939" w14:textId="312AA7DD" w:rsidR="00290AF3" w:rsidRPr="00EB6475" w:rsidRDefault="00290AF3" w:rsidP="00530297">
      <w:pPr>
        <w:pStyle w:val="NormalIndent"/>
        <w:numPr>
          <w:ilvl w:val="0"/>
          <w:numId w:val="11"/>
        </w:numPr>
        <w:rPr>
          <w:sz w:val="24"/>
          <w:szCs w:val="24"/>
        </w:rPr>
      </w:pPr>
      <w:r w:rsidRPr="00EB6475">
        <w:rPr>
          <w:sz w:val="24"/>
          <w:szCs w:val="24"/>
        </w:rPr>
        <w:t xml:space="preserve">Discuss which would be the better way, creating multiply forms or using user control. </w:t>
      </w:r>
    </w:p>
    <w:p w14:paraId="52332E94" w14:textId="11D614D6" w:rsidR="00934E9A" w:rsidRPr="00EB6475" w:rsidRDefault="00157EDA">
      <w:pPr>
        <w:pStyle w:val="ListNumber"/>
        <w:rPr>
          <w:sz w:val="24"/>
          <w:szCs w:val="24"/>
        </w:rPr>
      </w:pPr>
      <w:r w:rsidRPr="00EB6475">
        <w:rPr>
          <w:sz w:val="24"/>
          <w:szCs w:val="24"/>
        </w:rPr>
        <w:t>Raised Points</w:t>
      </w:r>
    </w:p>
    <w:p w14:paraId="108ED19D" w14:textId="3605F6DE" w:rsidR="00934E9A" w:rsidRPr="00EB6475" w:rsidRDefault="00530297" w:rsidP="00530297">
      <w:pPr>
        <w:pStyle w:val="NormalIndent"/>
        <w:numPr>
          <w:ilvl w:val="0"/>
          <w:numId w:val="11"/>
        </w:numPr>
        <w:rPr>
          <w:sz w:val="24"/>
          <w:szCs w:val="24"/>
        </w:rPr>
      </w:pPr>
      <w:r w:rsidRPr="00EB6475">
        <w:rPr>
          <w:sz w:val="24"/>
          <w:szCs w:val="24"/>
        </w:rPr>
        <w:t>Display the UI to the tutor and receiving feedback.</w:t>
      </w:r>
    </w:p>
    <w:p w14:paraId="1C49E305" w14:textId="1E67225F" w:rsidR="00530297" w:rsidRPr="00EB6475" w:rsidRDefault="00530297" w:rsidP="00530297">
      <w:pPr>
        <w:pStyle w:val="NormalIndent"/>
        <w:numPr>
          <w:ilvl w:val="0"/>
          <w:numId w:val="11"/>
        </w:numPr>
        <w:rPr>
          <w:sz w:val="24"/>
          <w:szCs w:val="24"/>
        </w:rPr>
      </w:pPr>
      <w:r w:rsidRPr="00EB6475">
        <w:rPr>
          <w:sz w:val="24"/>
          <w:szCs w:val="24"/>
        </w:rPr>
        <w:t>Display the separation of work between the group members.</w:t>
      </w:r>
    </w:p>
    <w:p w14:paraId="759E6748" w14:textId="1A031FA8" w:rsidR="00530297" w:rsidRPr="00EB6475" w:rsidRDefault="00530297" w:rsidP="00530297">
      <w:pPr>
        <w:pStyle w:val="NormalIndent"/>
        <w:numPr>
          <w:ilvl w:val="0"/>
          <w:numId w:val="11"/>
        </w:numPr>
        <w:rPr>
          <w:sz w:val="24"/>
          <w:szCs w:val="24"/>
        </w:rPr>
      </w:pPr>
      <w:r w:rsidRPr="00EB6475">
        <w:rPr>
          <w:sz w:val="24"/>
          <w:szCs w:val="24"/>
        </w:rPr>
        <w:t>Discuss</w:t>
      </w:r>
      <w:r w:rsidR="00290AF3" w:rsidRPr="00EB6475">
        <w:rPr>
          <w:sz w:val="24"/>
          <w:szCs w:val="24"/>
        </w:rPr>
        <w:t>ed</w:t>
      </w:r>
      <w:r w:rsidRPr="00EB6475">
        <w:rPr>
          <w:sz w:val="24"/>
          <w:szCs w:val="24"/>
        </w:rPr>
        <w:t xml:space="preserve"> which would be the best to use, user control or </w:t>
      </w:r>
      <w:r w:rsidR="00290AF3" w:rsidRPr="00EB6475">
        <w:rPr>
          <w:sz w:val="24"/>
          <w:szCs w:val="24"/>
        </w:rPr>
        <w:t xml:space="preserve">creating multiply </w:t>
      </w:r>
      <w:r w:rsidRPr="00EB6475">
        <w:rPr>
          <w:sz w:val="24"/>
          <w:szCs w:val="24"/>
        </w:rPr>
        <w:t xml:space="preserve">forms. </w:t>
      </w:r>
    </w:p>
    <w:p w14:paraId="520C3273" w14:textId="2DA79603" w:rsidR="00934E9A" w:rsidRPr="00EB6475" w:rsidRDefault="00157EDA">
      <w:pPr>
        <w:pStyle w:val="ListNumber"/>
        <w:rPr>
          <w:sz w:val="24"/>
          <w:szCs w:val="24"/>
        </w:rPr>
      </w:pPr>
      <w:r w:rsidRPr="00EB6475">
        <w:rPr>
          <w:sz w:val="24"/>
          <w:szCs w:val="24"/>
        </w:rPr>
        <w:t>Conclusion</w:t>
      </w:r>
    </w:p>
    <w:p w14:paraId="316510AD" w14:textId="3D0D35AC" w:rsidR="00530297" w:rsidRPr="00EB6475" w:rsidRDefault="00530297" w:rsidP="00530297">
      <w:pPr>
        <w:pStyle w:val="NormalIndent"/>
        <w:numPr>
          <w:ilvl w:val="0"/>
          <w:numId w:val="11"/>
        </w:numPr>
        <w:rPr>
          <w:sz w:val="24"/>
          <w:szCs w:val="24"/>
        </w:rPr>
      </w:pPr>
      <w:r w:rsidRPr="00EB6475">
        <w:rPr>
          <w:sz w:val="24"/>
          <w:szCs w:val="24"/>
        </w:rPr>
        <w:t>We received the approval of the way we had approached the project.</w:t>
      </w:r>
    </w:p>
    <w:p w14:paraId="1A1488BF" w14:textId="1E7378D1" w:rsidR="00530297" w:rsidRPr="00EB6475" w:rsidRDefault="00530297" w:rsidP="00530297">
      <w:pPr>
        <w:pStyle w:val="NormalIndent"/>
        <w:numPr>
          <w:ilvl w:val="0"/>
          <w:numId w:val="11"/>
        </w:numPr>
        <w:rPr>
          <w:sz w:val="24"/>
          <w:szCs w:val="24"/>
        </w:rPr>
      </w:pPr>
      <w:r w:rsidRPr="00EB6475">
        <w:rPr>
          <w:sz w:val="24"/>
          <w:szCs w:val="24"/>
        </w:rPr>
        <w:t>We gained feedback of not using the database but instead using csv/notepad file.</w:t>
      </w:r>
    </w:p>
    <w:p w14:paraId="57FACC79" w14:textId="03CD2B1B" w:rsidR="00530297" w:rsidRPr="00EB6475" w:rsidRDefault="00290AF3" w:rsidP="00290AF3">
      <w:pPr>
        <w:pStyle w:val="NormalIndent"/>
        <w:numPr>
          <w:ilvl w:val="0"/>
          <w:numId w:val="11"/>
        </w:numPr>
        <w:rPr>
          <w:sz w:val="24"/>
          <w:szCs w:val="24"/>
        </w:rPr>
      </w:pPr>
      <w:r w:rsidRPr="00EB6475">
        <w:rPr>
          <w:sz w:val="24"/>
          <w:szCs w:val="24"/>
        </w:rPr>
        <w:t>We decided that</w:t>
      </w:r>
      <w:r w:rsidR="00530297" w:rsidRPr="00EB6475">
        <w:rPr>
          <w:sz w:val="24"/>
          <w:szCs w:val="24"/>
        </w:rPr>
        <w:t xml:space="preserve"> user control would be used instead of creating multiply forms.</w:t>
      </w:r>
    </w:p>
    <w:p w14:paraId="2FA3CCFC" w14:textId="5F45327F" w:rsidR="00172B45" w:rsidRPr="00EB6475" w:rsidRDefault="00290AF3" w:rsidP="00172B45">
      <w:pPr>
        <w:pStyle w:val="NormalIndent"/>
        <w:numPr>
          <w:ilvl w:val="0"/>
          <w:numId w:val="11"/>
        </w:numPr>
        <w:rPr>
          <w:sz w:val="24"/>
          <w:szCs w:val="24"/>
        </w:rPr>
      </w:pPr>
      <w:r w:rsidRPr="00EB6475">
        <w:rPr>
          <w:sz w:val="24"/>
          <w:szCs w:val="24"/>
        </w:rPr>
        <w:t>We received tips in order how to approach and be prepare for upcoming meeting in the future.</w:t>
      </w:r>
    </w:p>
    <w:p w14:paraId="7CAF0D05" w14:textId="629385AE" w:rsidR="00172B45" w:rsidRDefault="00172B45" w:rsidP="00172B45">
      <w:pPr>
        <w:pStyle w:val="NormalIndent"/>
      </w:pPr>
    </w:p>
    <w:p w14:paraId="507C50A2" w14:textId="4C2E2A52" w:rsidR="00172B45" w:rsidRDefault="00172B45" w:rsidP="00172B45">
      <w:pPr>
        <w:pStyle w:val="NormalIndent"/>
      </w:pPr>
    </w:p>
    <w:p w14:paraId="221A72F8" w14:textId="77777777" w:rsidR="00172B45" w:rsidRDefault="00172B45" w:rsidP="00172B45">
      <w:pPr>
        <w:pStyle w:val="NormalIndent"/>
      </w:pPr>
    </w:p>
    <w:p w14:paraId="0C3D364C" w14:textId="77777777" w:rsidR="00172B45" w:rsidRDefault="00172B45" w:rsidP="00172B45">
      <w:pPr>
        <w:pStyle w:val="Heading2"/>
      </w:pPr>
    </w:p>
    <w:p w14:paraId="4591C687" w14:textId="4F3DADB1" w:rsidR="00172B45" w:rsidRPr="00EB6475" w:rsidRDefault="00172B45" w:rsidP="00172B45">
      <w:pPr>
        <w:pStyle w:val="Heading2"/>
        <w:jc w:val="center"/>
        <w:rPr>
          <w:sz w:val="28"/>
        </w:rPr>
      </w:pPr>
      <w:r w:rsidRPr="00EB6475">
        <w:rPr>
          <w:sz w:val="28"/>
        </w:rPr>
        <w:t>Second</w:t>
      </w:r>
      <w:r w:rsidRPr="00EB6475">
        <w:rPr>
          <w:sz w:val="28"/>
        </w:rPr>
        <w:t xml:space="preserve"> Tutor </w:t>
      </w:r>
      <w:sdt>
        <w:sdtPr>
          <w:rPr>
            <w:sz w:val="28"/>
          </w:rPr>
          <w:alias w:val="Meeting minutes:"/>
          <w:tag w:val="Meeting minutes:"/>
          <w:id w:val="-1223208659"/>
          <w:placeholder>
            <w:docPart w:val="6F0C691307EB4D1EAF877DE0F06204C3"/>
          </w:placeholder>
          <w:temporary/>
          <w:showingPlcHdr/>
          <w15:appearance w15:val="hidden"/>
        </w:sdtPr>
        <w:sdtContent>
          <w:r w:rsidRPr="00EB6475">
            <w:rPr>
              <w:sz w:val="28"/>
            </w:rPr>
            <w:t>Meeting Minutes</w:t>
          </w:r>
        </w:sdtContent>
      </w:sdt>
    </w:p>
    <w:p w14:paraId="2823228E" w14:textId="73D8194B" w:rsidR="00172B45" w:rsidRPr="00EB6475" w:rsidRDefault="00172B45" w:rsidP="00172B45">
      <w:pPr>
        <w:pStyle w:val="Date"/>
        <w:rPr>
          <w:sz w:val="28"/>
        </w:rPr>
      </w:pPr>
      <w:sdt>
        <w:sdtPr>
          <w:rPr>
            <w:sz w:val="28"/>
          </w:rPr>
          <w:alias w:val="Enter date of meeting:"/>
          <w:tag w:val=""/>
          <w:id w:val="-2094923327"/>
          <w:placeholder>
            <w:docPart w:val="46F5EBF581514DDD8688E207670926E2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 w:rsidRPr="00EB6475">
            <w:rPr>
              <w:sz w:val="28"/>
            </w:rPr>
            <w:t>Date of meeting</w:t>
          </w:r>
        </w:sdtContent>
      </w:sdt>
      <w:r w:rsidRPr="00EB6475">
        <w:rPr>
          <w:sz w:val="28"/>
        </w:rPr>
        <w:t xml:space="preserve">: </w:t>
      </w:r>
      <w:r w:rsidRPr="00EB6475">
        <w:rPr>
          <w:sz w:val="28"/>
        </w:rPr>
        <w:t>3</w:t>
      </w:r>
      <w:r w:rsidRPr="00EB6475">
        <w:rPr>
          <w:sz w:val="28"/>
          <w:vertAlign w:val="superscript"/>
        </w:rPr>
        <w:t>rd</w:t>
      </w:r>
      <w:r w:rsidRPr="00EB6475">
        <w:rPr>
          <w:sz w:val="28"/>
        </w:rPr>
        <w:t xml:space="preserve"> of </w:t>
      </w:r>
      <w:r w:rsidRPr="00EB6475">
        <w:rPr>
          <w:sz w:val="28"/>
        </w:rPr>
        <w:t>June</w:t>
      </w:r>
      <w:r w:rsidRPr="00EB6475">
        <w:rPr>
          <w:sz w:val="28"/>
        </w:rPr>
        <w:t xml:space="preserve"> 2022</w:t>
      </w:r>
    </w:p>
    <w:p w14:paraId="193DCA5E" w14:textId="6EF42B04" w:rsidR="00172B45" w:rsidRPr="00EB6475" w:rsidRDefault="00172B45" w:rsidP="00172B45">
      <w:pPr>
        <w:pStyle w:val="Date"/>
        <w:rPr>
          <w:sz w:val="28"/>
        </w:rPr>
      </w:pPr>
      <w:r w:rsidRPr="00EB6475">
        <w:rPr>
          <w:sz w:val="28"/>
        </w:rPr>
        <w:t xml:space="preserve">Location: FHICT R10 building, OIL 3.42(classroom 3.42) </w:t>
      </w:r>
    </w:p>
    <w:p w14:paraId="7289464C" w14:textId="77777777" w:rsidR="00172B45" w:rsidRPr="00EB6475" w:rsidRDefault="00172B45" w:rsidP="00172B45">
      <w:pPr>
        <w:rPr>
          <w:sz w:val="28"/>
        </w:rPr>
      </w:pPr>
      <w:r w:rsidRPr="00EB6475">
        <w:rPr>
          <w:sz w:val="28"/>
        </w:rPr>
        <w:t>Time: 13:00-13:30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172B45" w:rsidRPr="00EB6475" w14:paraId="2EE73099" w14:textId="77777777" w:rsidTr="00312D03">
        <w:sdt>
          <w:sdtPr>
            <w:rPr>
              <w:sz w:val="28"/>
            </w:rPr>
            <w:alias w:val="Present:"/>
            <w:tag w:val="Present:"/>
            <w:id w:val="-1638559202"/>
            <w:placeholder>
              <w:docPart w:val="7A4192CC2E3E427A9B043171F11ADA2E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175ABCC2" w14:textId="77777777" w:rsidR="00172B45" w:rsidRPr="00EB6475" w:rsidRDefault="00172B45" w:rsidP="00312D03">
                <w:pPr>
                  <w:pStyle w:val="NoSpacing"/>
                  <w:rPr>
                    <w:sz w:val="28"/>
                  </w:rPr>
                </w:pPr>
                <w:r w:rsidRPr="00EB6475">
                  <w:rPr>
                    <w:sz w:val="28"/>
                  </w:rPr>
                  <w:t>Present:</w:t>
                </w:r>
              </w:p>
            </w:tc>
          </w:sdtContent>
        </w:sdt>
        <w:tc>
          <w:tcPr>
            <w:tcW w:w="7290" w:type="dxa"/>
          </w:tcPr>
          <w:p w14:paraId="0F082EBA" w14:textId="77777777" w:rsidR="00172B45" w:rsidRPr="00EB6475" w:rsidRDefault="00172B45" w:rsidP="00312D03">
            <w:pPr>
              <w:pStyle w:val="NoSpacing"/>
              <w:rPr>
                <w:sz w:val="28"/>
              </w:rPr>
            </w:pPr>
            <w:proofErr w:type="spellStart"/>
            <w:r w:rsidRPr="00EB6475">
              <w:rPr>
                <w:sz w:val="28"/>
              </w:rPr>
              <w:t>Mieke</w:t>
            </w:r>
            <w:proofErr w:type="spellEnd"/>
            <w:r w:rsidRPr="00EB6475">
              <w:rPr>
                <w:sz w:val="28"/>
              </w:rPr>
              <w:t xml:space="preserve"> van </w:t>
            </w:r>
            <w:proofErr w:type="spellStart"/>
            <w:proofErr w:type="gramStart"/>
            <w:r w:rsidRPr="00EB6475">
              <w:rPr>
                <w:sz w:val="28"/>
              </w:rPr>
              <w:t>Vucht</w:t>
            </w:r>
            <w:proofErr w:type="spellEnd"/>
            <w:r w:rsidRPr="00EB6475">
              <w:rPr>
                <w:sz w:val="28"/>
              </w:rPr>
              <w:t>(</w:t>
            </w:r>
            <w:proofErr w:type="gramEnd"/>
            <w:r w:rsidRPr="00EB6475">
              <w:rPr>
                <w:sz w:val="28"/>
              </w:rPr>
              <w:t>Tutor)</w:t>
            </w:r>
          </w:p>
          <w:p w14:paraId="47F55DA7" w14:textId="77777777" w:rsidR="00172B45" w:rsidRPr="00EB6475" w:rsidRDefault="00172B45" w:rsidP="00312D03">
            <w:pPr>
              <w:pStyle w:val="NoSpacing"/>
              <w:rPr>
                <w:sz w:val="28"/>
              </w:rPr>
            </w:pPr>
            <w:r w:rsidRPr="00EB6475">
              <w:rPr>
                <w:sz w:val="28"/>
              </w:rPr>
              <w:t>Renis Hila</w:t>
            </w:r>
          </w:p>
          <w:p w14:paraId="2B169F78" w14:textId="77777777" w:rsidR="00172B45" w:rsidRPr="00EB6475" w:rsidRDefault="00172B45" w:rsidP="00312D03">
            <w:pPr>
              <w:pStyle w:val="NoSpacing"/>
              <w:rPr>
                <w:sz w:val="28"/>
              </w:rPr>
            </w:pPr>
            <w:proofErr w:type="spellStart"/>
            <w:r w:rsidRPr="00EB6475">
              <w:rPr>
                <w:sz w:val="28"/>
              </w:rPr>
              <w:t>Yoshua</w:t>
            </w:r>
            <w:proofErr w:type="spellEnd"/>
            <w:r w:rsidRPr="00EB6475">
              <w:rPr>
                <w:sz w:val="28"/>
              </w:rPr>
              <w:t xml:space="preserve"> Kock</w:t>
            </w:r>
          </w:p>
          <w:p w14:paraId="1DF0833B" w14:textId="77777777" w:rsidR="00172B45" w:rsidRPr="00EB6475" w:rsidRDefault="00172B45" w:rsidP="00312D03">
            <w:pPr>
              <w:pStyle w:val="NoSpacing"/>
              <w:rPr>
                <w:sz w:val="28"/>
              </w:rPr>
            </w:pPr>
            <w:proofErr w:type="spellStart"/>
            <w:r w:rsidRPr="00EB6475">
              <w:rPr>
                <w:sz w:val="28"/>
              </w:rPr>
              <w:t>Guleesh</w:t>
            </w:r>
            <w:proofErr w:type="spellEnd"/>
            <w:r w:rsidRPr="00EB6475">
              <w:rPr>
                <w:sz w:val="28"/>
              </w:rPr>
              <w:t xml:space="preserve"> </w:t>
            </w:r>
            <w:proofErr w:type="spellStart"/>
            <w:r w:rsidRPr="00EB6475">
              <w:rPr>
                <w:sz w:val="28"/>
              </w:rPr>
              <w:t>Spithorst</w:t>
            </w:r>
            <w:proofErr w:type="spellEnd"/>
          </w:p>
        </w:tc>
      </w:tr>
    </w:tbl>
    <w:p w14:paraId="76401FF7" w14:textId="5396A5D3" w:rsidR="00172B45" w:rsidRDefault="00172B45" w:rsidP="00172B45">
      <w:pPr>
        <w:pStyle w:val="ListNumber"/>
        <w:numPr>
          <w:ilvl w:val="0"/>
          <w:numId w:val="0"/>
        </w:numPr>
        <w:ind w:left="360" w:hanging="360"/>
        <w:jc w:val="both"/>
        <w:rPr>
          <w:rStyle w:val="fontstyle01"/>
        </w:rPr>
      </w:pPr>
      <w:r w:rsidRPr="00EB6475">
        <w:rPr>
          <w:rStyle w:val="fontstyle01"/>
          <w:sz w:val="24"/>
        </w:rPr>
        <w:t>------------------------------------------------------------------------------------------------------------------------</w:t>
      </w:r>
    </w:p>
    <w:p w14:paraId="3668748F" w14:textId="31C54952" w:rsidR="00172B45" w:rsidRPr="00EB6475" w:rsidRDefault="00172B45" w:rsidP="00172B45">
      <w:pPr>
        <w:pStyle w:val="ListNumber"/>
        <w:numPr>
          <w:ilvl w:val="0"/>
          <w:numId w:val="12"/>
        </w:numPr>
        <w:jc w:val="both"/>
        <w:rPr>
          <w:sz w:val="24"/>
        </w:rPr>
      </w:pPr>
      <w:r w:rsidRPr="00EB6475">
        <w:rPr>
          <w:sz w:val="24"/>
        </w:rPr>
        <w:t>Agenda</w:t>
      </w:r>
    </w:p>
    <w:p w14:paraId="789A9CC9" w14:textId="70FF55ED" w:rsidR="00172B45" w:rsidRPr="00EB6475" w:rsidRDefault="00EC5AE0" w:rsidP="00172B45">
      <w:pPr>
        <w:pStyle w:val="ListParagraph"/>
        <w:numPr>
          <w:ilvl w:val="0"/>
          <w:numId w:val="11"/>
        </w:numPr>
        <w:rPr>
          <w:sz w:val="24"/>
        </w:rPr>
      </w:pPr>
      <w:r w:rsidRPr="00EB6475">
        <w:rPr>
          <w:sz w:val="24"/>
        </w:rPr>
        <w:t>Discussing</w:t>
      </w:r>
      <w:r w:rsidR="00172B45" w:rsidRPr="00EB6475">
        <w:rPr>
          <w:sz w:val="24"/>
        </w:rPr>
        <w:t xml:space="preserve"> the </w:t>
      </w:r>
      <w:r w:rsidRPr="00EB6475">
        <w:rPr>
          <w:sz w:val="24"/>
        </w:rPr>
        <w:t>progress of the project so far</w:t>
      </w:r>
    </w:p>
    <w:p w14:paraId="00A16999" w14:textId="166A523E" w:rsidR="00172B45" w:rsidRPr="00EB6475" w:rsidRDefault="00172B45" w:rsidP="00172B45">
      <w:pPr>
        <w:pStyle w:val="ListParagraph"/>
        <w:numPr>
          <w:ilvl w:val="0"/>
          <w:numId w:val="11"/>
        </w:numPr>
        <w:rPr>
          <w:sz w:val="24"/>
        </w:rPr>
      </w:pPr>
      <w:r w:rsidRPr="00EB6475">
        <w:rPr>
          <w:sz w:val="24"/>
        </w:rPr>
        <w:t>Displaying the finished UML diagram</w:t>
      </w:r>
      <w:r w:rsidR="00EC5AE0" w:rsidRPr="00EB6475">
        <w:rPr>
          <w:sz w:val="24"/>
        </w:rPr>
        <w:t xml:space="preserve"> and receiving feedback</w:t>
      </w:r>
      <w:r w:rsidRPr="00EB6475">
        <w:rPr>
          <w:sz w:val="24"/>
        </w:rPr>
        <w:t>.</w:t>
      </w:r>
    </w:p>
    <w:p w14:paraId="67412717" w14:textId="0F828339" w:rsidR="00172B45" w:rsidRPr="00EB6475" w:rsidRDefault="00EC5AE0" w:rsidP="00EC5AE0">
      <w:pPr>
        <w:pStyle w:val="ListNumber"/>
        <w:numPr>
          <w:ilvl w:val="0"/>
          <w:numId w:val="12"/>
        </w:numPr>
        <w:rPr>
          <w:sz w:val="24"/>
        </w:rPr>
      </w:pPr>
      <w:r w:rsidRPr="00EB6475">
        <w:rPr>
          <w:sz w:val="24"/>
        </w:rPr>
        <w:t>Raised Points</w:t>
      </w:r>
    </w:p>
    <w:p w14:paraId="30678F85" w14:textId="751C2E2F" w:rsidR="00EC5AE0" w:rsidRPr="00EB6475" w:rsidRDefault="00EC5AE0" w:rsidP="00EC5AE0">
      <w:pPr>
        <w:pStyle w:val="ListParagraph"/>
        <w:numPr>
          <w:ilvl w:val="0"/>
          <w:numId w:val="11"/>
        </w:numPr>
        <w:rPr>
          <w:sz w:val="24"/>
        </w:rPr>
      </w:pPr>
      <w:r w:rsidRPr="00EB6475">
        <w:rPr>
          <w:sz w:val="24"/>
        </w:rPr>
        <w:t>Display the working parts of the project.</w:t>
      </w:r>
    </w:p>
    <w:p w14:paraId="5524AED8" w14:textId="5D27AFAE" w:rsidR="00EC5AE0" w:rsidRPr="00EB6475" w:rsidRDefault="00EC5AE0" w:rsidP="00EC5AE0">
      <w:pPr>
        <w:pStyle w:val="ListNumber"/>
        <w:numPr>
          <w:ilvl w:val="0"/>
          <w:numId w:val="12"/>
        </w:numPr>
        <w:rPr>
          <w:sz w:val="24"/>
        </w:rPr>
      </w:pPr>
      <w:r w:rsidRPr="00EB6475">
        <w:rPr>
          <w:sz w:val="24"/>
        </w:rPr>
        <w:t>Conclusion</w:t>
      </w:r>
    </w:p>
    <w:p w14:paraId="4C1AF763" w14:textId="57A3FA11" w:rsidR="00172B45" w:rsidRPr="00EB6475" w:rsidRDefault="00EC5AE0" w:rsidP="00EC5AE0">
      <w:pPr>
        <w:pStyle w:val="ListParagraph"/>
        <w:numPr>
          <w:ilvl w:val="0"/>
          <w:numId w:val="11"/>
        </w:numPr>
        <w:rPr>
          <w:sz w:val="24"/>
        </w:rPr>
      </w:pPr>
      <w:r w:rsidRPr="00EB6475">
        <w:rPr>
          <w:sz w:val="24"/>
        </w:rPr>
        <w:t>We have managed to make good progress</w:t>
      </w:r>
      <w:r w:rsidR="00546A9F" w:rsidRPr="00EB6475">
        <w:rPr>
          <w:sz w:val="24"/>
        </w:rPr>
        <w:t xml:space="preserve"> working on the project</w:t>
      </w:r>
      <w:r w:rsidRPr="00EB6475">
        <w:rPr>
          <w:sz w:val="24"/>
        </w:rPr>
        <w:t>.</w:t>
      </w:r>
    </w:p>
    <w:p w14:paraId="466F0885" w14:textId="54DDD29D" w:rsidR="00EC5AE0" w:rsidRPr="00EB6475" w:rsidRDefault="00546A9F" w:rsidP="00EC5AE0">
      <w:pPr>
        <w:pStyle w:val="ListParagraph"/>
        <w:numPr>
          <w:ilvl w:val="0"/>
          <w:numId w:val="11"/>
        </w:numPr>
        <w:rPr>
          <w:sz w:val="24"/>
        </w:rPr>
      </w:pPr>
      <w:r w:rsidRPr="00EB6475">
        <w:rPr>
          <w:sz w:val="24"/>
        </w:rPr>
        <w:t>The mentor was satisfied with the work we had managed to do.</w:t>
      </w:r>
    </w:p>
    <w:p w14:paraId="5CE5B42A" w14:textId="4C78236E" w:rsidR="00546A9F" w:rsidRPr="00EB6475" w:rsidRDefault="00546A9F" w:rsidP="00EC5AE0">
      <w:pPr>
        <w:pStyle w:val="ListParagraph"/>
        <w:numPr>
          <w:ilvl w:val="0"/>
          <w:numId w:val="11"/>
        </w:numPr>
        <w:rPr>
          <w:sz w:val="24"/>
        </w:rPr>
      </w:pPr>
      <w:r w:rsidRPr="00EB6475">
        <w:rPr>
          <w:sz w:val="24"/>
        </w:rPr>
        <w:t>The UML diagram was good.</w:t>
      </w:r>
    </w:p>
    <w:p w14:paraId="37F41C9D" w14:textId="4CB2BE43" w:rsidR="00546A9F" w:rsidRDefault="00546A9F" w:rsidP="00546A9F"/>
    <w:p w14:paraId="0039E3E4" w14:textId="2D227BDB" w:rsidR="00EB6475" w:rsidRDefault="00EB6475" w:rsidP="00546A9F"/>
    <w:p w14:paraId="1EF63C6E" w14:textId="67790074" w:rsidR="00EB6475" w:rsidRDefault="00EB6475" w:rsidP="00546A9F"/>
    <w:p w14:paraId="281360B2" w14:textId="77777777" w:rsidR="00EB6475" w:rsidRDefault="00EB6475" w:rsidP="00546A9F"/>
    <w:p w14:paraId="0A09928F" w14:textId="798E9F70" w:rsidR="00546A9F" w:rsidRPr="00EB6475" w:rsidRDefault="00EB6475" w:rsidP="00546A9F">
      <w:pPr>
        <w:pStyle w:val="Heading2"/>
        <w:jc w:val="center"/>
        <w:rPr>
          <w:sz w:val="28"/>
        </w:rPr>
      </w:pPr>
      <w:r>
        <w:rPr>
          <w:sz w:val="28"/>
        </w:rPr>
        <w:lastRenderedPageBreak/>
        <w:t>Third</w:t>
      </w:r>
      <w:r w:rsidR="00546A9F" w:rsidRPr="00EB6475">
        <w:rPr>
          <w:sz w:val="28"/>
        </w:rPr>
        <w:t xml:space="preserve"> Tutor </w:t>
      </w:r>
      <w:sdt>
        <w:sdtPr>
          <w:rPr>
            <w:sz w:val="28"/>
          </w:rPr>
          <w:alias w:val="Meeting minutes:"/>
          <w:tag w:val="Meeting minutes:"/>
          <w:id w:val="-2129616321"/>
          <w:placeholder>
            <w:docPart w:val="10A8A34E2F954864A4AE3FE1E3668031"/>
          </w:placeholder>
          <w:temporary/>
          <w:showingPlcHdr/>
          <w15:appearance w15:val="hidden"/>
        </w:sdtPr>
        <w:sdtContent>
          <w:r w:rsidR="00546A9F" w:rsidRPr="00EB6475">
            <w:rPr>
              <w:sz w:val="28"/>
            </w:rPr>
            <w:t>Meeting Minutes</w:t>
          </w:r>
        </w:sdtContent>
      </w:sdt>
    </w:p>
    <w:p w14:paraId="2C482E93" w14:textId="76AEF6DE" w:rsidR="00546A9F" w:rsidRPr="00EB6475" w:rsidRDefault="00546A9F" w:rsidP="00546A9F">
      <w:pPr>
        <w:pStyle w:val="Date"/>
        <w:rPr>
          <w:sz w:val="28"/>
        </w:rPr>
      </w:pPr>
      <w:sdt>
        <w:sdtPr>
          <w:rPr>
            <w:sz w:val="28"/>
          </w:rPr>
          <w:alias w:val="Enter date of meeting:"/>
          <w:tag w:val=""/>
          <w:id w:val="-1265304193"/>
          <w:placeholder>
            <w:docPart w:val="A84EFF225465437780DC851A2BDE99D6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 w:rsidRPr="00EB6475">
            <w:rPr>
              <w:sz w:val="28"/>
            </w:rPr>
            <w:t>Date of meeting</w:t>
          </w:r>
        </w:sdtContent>
      </w:sdt>
      <w:r w:rsidRPr="00EB6475">
        <w:rPr>
          <w:sz w:val="28"/>
        </w:rPr>
        <w:t xml:space="preserve">: </w:t>
      </w:r>
      <w:r w:rsidRPr="00EB6475">
        <w:rPr>
          <w:sz w:val="28"/>
        </w:rPr>
        <w:t>10</w:t>
      </w:r>
      <w:r w:rsidRPr="00EB6475">
        <w:rPr>
          <w:sz w:val="28"/>
          <w:vertAlign w:val="superscript"/>
        </w:rPr>
        <w:t>th</w:t>
      </w:r>
      <w:r w:rsidRPr="00EB6475">
        <w:rPr>
          <w:sz w:val="28"/>
        </w:rPr>
        <w:t xml:space="preserve"> of June 2022</w:t>
      </w:r>
    </w:p>
    <w:p w14:paraId="682F80D6" w14:textId="77777777" w:rsidR="00546A9F" w:rsidRPr="00EB6475" w:rsidRDefault="00546A9F" w:rsidP="00546A9F">
      <w:pPr>
        <w:pStyle w:val="Date"/>
        <w:rPr>
          <w:sz w:val="28"/>
        </w:rPr>
      </w:pPr>
      <w:r w:rsidRPr="00EB6475">
        <w:rPr>
          <w:sz w:val="28"/>
        </w:rPr>
        <w:t xml:space="preserve">Location: FHICT R10 building, OIL 3.42(classroom 3.42) </w:t>
      </w:r>
    </w:p>
    <w:p w14:paraId="016E7DDE" w14:textId="77777777" w:rsidR="00546A9F" w:rsidRPr="00EB6475" w:rsidRDefault="00546A9F" w:rsidP="00546A9F">
      <w:pPr>
        <w:rPr>
          <w:sz w:val="28"/>
        </w:rPr>
      </w:pPr>
      <w:r w:rsidRPr="00EB6475">
        <w:rPr>
          <w:sz w:val="28"/>
        </w:rPr>
        <w:t>Time: 13:00-13:30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546A9F" w:rsidRPr="00EB6475" w14:paraId="7A596167" w14:textId="77777777" w:rsidTr="00312D03">
        <w:sdt>
          <w:sdtPr>
            <w:rPr>
              <w:sz w:val="28"/>
            </w:rPr>
            <w:alias w:val="Present:"/>
            <w:tag w:val="Present:"/>
            <w:id w:val="1361550797"/>
            <w:placeholder>
              <w:docPart w:val="ECC2ACD1F77F4B1A8E8CDF2F47EB0F01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06DF6540" w14:textId="77777777" w:rsidR="00546A9F" w:rsidRPr="00EB6475" w:rsidRDefault="00546A9F" w:rsidP="00312D03">
                <w:pPr>
                  <w:pStyle w:val="NoSpacing"/>
                  <w:rPr>
                    <w:sz w:val="28"/>
                  </w:rPr>
                </w:pPr>
                <w:r w:rsidRPr="00EB6475">
                  <w:rPr>
                    <w:sz w:val="28"/>
                  </w:rPr>
                  <w:t>Present:</w:t>
                </w:r>
              </w:p>
            </w:tc>
          </w:sdtContent>
        </w:sdt>
        <w:tc>
          <w:tcPr>
            <w:tcW w:w="7290" w:type="dxa"/>
          </w:tcPr>
          <w:p w14:paraId="433BF32F" w14:textId="77777777" w:rsidR="00546A9F" w:rsidRPr="00EB6475" w:rsidRDefault="00546A9F" w:rsidP="00312D03">
            <w:pPr>
              <w:pStyle w:val="NoSpacing"/>
              <w:rPr>
                <w:sz w:val="28"/>
              </w:rPr>
            </w:pPr>
            <w:proofErr w:type="spellStart"/>
            <w:r w:rsidRPr="00EB6475">
              <w:rPr>
                <w:sz w:val="28"/>
              </w:rPr>
              <w:t>Mieke</w:t>
            </w:r>
            <w:proofErr w:type="spellEnd"/>
            <w:r w:rsidRPr="00EB6475">
              <w:rPr>
                <w:sz w:val="28"/>
              </w:rPr>
              <w:t xml:space="preserve"> van </w:t>
            </w:r>
            <w:proofErr w:type="spellStart"/>
            <w:proofErr w:type="gramStart"/>
            <w:r w:rsidRPr="00EB6475">
              <w:rPr>
                <w:sz w:val="28"/>
              </w:rPr>
              <w:t>Vucht</w:t>
            </w:r>
            <w:proofErr w:type="spellEnd"/>
            <w:r w:rsidRPr="00EB6475">
              <w:rPr>
                <w:sz w:val="28"/>
              </w:rPr>
              <w:t>(</w:t>
            </w:r>
            <w:proofErr w:type="gramEnd"/>
            <w:r w:rsidRPr="00EB6475">
              <w:rPr>
                <w:sz w:val="28"/>
              </w:rPr>
              <w:t>Tutor)</w:t>
            </w:r>
          </w:p>
          <w:p w14:paraId="6DED3A7C" w14:textId="77777777" w:rsidR="00546A9F" w:rsidRPr="00EB6475" w:rsidRDefault="00546A9F" w:rsidP="00312D03">
            <w:pPr>
              <w:pStyle w:val="NoSpacing"/>
              <w:rPr>
                <w:sz w:val="28"/>
              </w:rPr>
            </w:pPr>
            <w:r w:rsidRPr="00EB6475">
              <w:rPr>
                <w:sz w:val="28"/>
              </w:rPr>
              <w:t>Renis Hila</w:t>
            </w:r>
          </w:p>
          <w:p w14:paraId="40E9987D" w14:textId="77777777" w:rsidR="00546A9F" w:rsidRPr="00EB6475" w:rsidRDefault="00546A9F" w:rsidP="00312D03">
            <w:pPr>
              <w:pStyle w:val="NoSpacing"/>
              <w:rPr>
                <w:sz w:val="28"/>
              </w:rPr>
            </w:pPr>
            <w:proofErr w:type="spellStart"/>
            <w:r w:rsidRPr="00EB6475">
              <w:rPr>
                <w:sz w:val="28"/>
              </w:rPr>
              <w:t>Yoshua</w:t>
            </w:r>
            <w:proofErr w:type="spellEnd"/>
            <w:r w:rsidRPr="00EB6475">
              <w:rPr>
                <w:sz w:val="28"/>
              </w:rPr>
              <w:t xml:space="preserve"> Kock</w:t>
            </w:r>
          </w:p>
          <w:p w14:paraId="5C8BCD8C" w14:textId="46886D3E" w:rsidR="00546A9F" w:rsidRPr="00EB6475" w:rsidRDefault="00546A9F" w:rsidP="00312D03">
            <w:pPr>
              <w:pStyle w:val="NoSpacing"/>
              <w:rPr>
                <w:sz w:val="28"/>
              </w:rPr>
            </w:pPr>
          </w:p>
        </w:tc>
      </w:tr>
    </w:tbl>
    <w:p w14:paraId="51FA9BB0" w14:textId="77777777" w:rsidR="00546A9F" w:rsidRDefault="00546A9F" w:rsidP="00546A9F">
      <w:pPr>
        <w:pStyle w:val="ListNumber"/>
        <w:numPr>
          <w:ilvl w:val="0"/>
          <w:numId w:val="0"/>
        </w:numPr>
        <w:ind w:left="360" w:hanging="360"/>
        <w:jc w:val="both"/>
        <w:rPr>
          <w:rStyle w:val="fontstyle01"/>
        </w:rPr>
      </w:pPr>
      <w:r>
        <w:rPr>
          <w:rStyle w:val="fontstyle01"/>
        </w:rPr>
        <w:t>------------------------------------------------------------------------------------------------------------------------------------------------------------------------------</w:t>
      </w:r>
    </w:p>
    <w:p w14:paraId="0ECDEF90" w14:textId="593E4E61" w:rsidR="00546A9F" w:rsidRPr="00EB6475" w:rsidRDefault="00546A9F" w:rsidP="00546A9F">
      <w:pPr>
        <w:pStyle w:val="ListNumber"/>
        <w:numPr>
          <w:ilvl w:val="0"/>
          <w:numId w:val="15"/>
        </w:numPr>
        <w:rPr>
          <w:sz w:val="24"/>
        </w:rPr>
      </w:pPr>
      <w:r w:rsidRPr="00EB6475">
        <w:rPr>
          <w:sz w:val="24"/>
        </w:rPr>
        <w:t>Agenda</w:t>
      </w:r>
    </w:p>
    <w:p w14:paraId="398D8CE8" w14:textId="401169B5" w:rsidR="00546A9F" w:rsidRPr="00EB6475" w:rsidRDefault="00546A9F" w:rsidP="00546A9F">
      <w:pPr>
        <w:pStyle w:val="ListParagraph"/>
        <w:numPr>
          <w:ilvl w:val="0"/>
          <w:numId w:val="11"/>
        </w:numPr>
        <w:rPr>
          <w:sz w:val="24"/>
        </w:rPr>
      </w:pPr>
      <w:r w:rsidRPr="00EB6475">
        <w:rPr>
          <w:sz w:val="24"/>
        </w:rPr>
        <w:t>Discussing the progress made so far.</w:t>
      </w:r>
    </w:p>
    <w:p w14:paraId="7711214A" w14:textId="6E24FBA2" w:rsidR="00546A9F" w:rsidRPr="00EB6475" w:rsidRDefault="00546A9F" w:rsidP="00546A9F">
      <w:pPr>
        <w:pStyle w:val="ListParagraph"/>
        <w:numPr>
          <w:ilvl w:val="0"/>
          <w:numId w:val="11"/>
        </w:numPr>
        <w:rPr>
          <w:sz w:val="24"/>
        </w:rPr>
      </w:pPr>
      <w:r w:rsidRPr="00EB6475">
        <w:rPr>
          <w:sz w:val="24"/>
        </w:rPr>
        <w:t xml:space="preserve">Displaying the implementation of </w:t>
      </w:r>
      <w:r w:rsidR="0006111C">
        <w:rPr>
          <w:sz w:val="24"/>
        </w:rPr>
        <w:t>text</w:t>
      </w:r>
      <w:r w:rsidRPr="00EB6475">
        <w:rPr>
          <w:sz w:val="24"/>
        </w:rPr>
        <w:t xml:space="preserve"> file.</w:t>
      </w:r>
    </w:p>
    <w:p w14:paraId="52919159" w14:textId="1955A3D1" w:rsidR="00546A9F" w:rsidRPr="00EB6475" w:rsidRDefault="00546A9F" w:rsidP="00546A9F">
      <w:pPr>
        <w:pStyle w:val="ListNumber"/>
        <w:numPr>
          <w:ilvl w:val="0"/>
          <w:numId w:val="15"/>
        </w:numPr>
        <w:rPr>
          <w:sz w:val="24"/>
        </w:rPr>
      </w:pPr>
      <w:r w:rsidRPr="00EB6475">
        <w:rPr>
          <w:sz w:val="24"/>
        </w:rPr>
        <w:t>Raised Points</w:t>
      </w:r>
    </w:p>
    <w:p w14:paraId="19721FF9" w14:textId="25B7B1B4" w:rsidR="00DE2F3A" w:rsidRDefault="0006111C" w:rsidP="00EB6475">
      <w:pPr>
        <w:pStyle w:val="NormalIndent"/>
        <w:numPr>
          <w:ilvl w:val="0"/>
          <w:numId w:val="11"/>
        </w:numPr>
        <w:rPr>
          <w:sz w:val="24"/>
        </w:rPr>
      </w:pPr>
      <w:r>
        <w:rPr>
          <w:sz w:val="24"/>
        </w:rPr>
        <w:t>We discussed the work that everyone in the group has done.</w:t>
      </w:r>
    </w:p>
    <w:p w14:paraId="13290422" w14:textId="337AFCEE" w:rsidR="0006111C" w:rsidRPr="00EB6475" w:rsidRDefault="0006111C" w:rsidP="00EB6475">
      <w:pPr>
        <w:pStyle w:val="NormalIndent"/>
        <w:numPr>
          <w:ilvl w:val="0"/>
          <w:numId w:val="11"/>
        </w:numPr>
        <w:rPr>
          <w:sz w:val="24"/>
        </w:rPr>
      </w:pPr>
      <w:r>
        <w:rPr>
          <w:sz w:val="24"/>
        </w:rPr>
        <w:t>We discussed the implementation of text file</w:t>
      </w:r>
      <w:bookmarkStart w:id="0" w:name="_GoBack"/>
      <w:bookmarkEnd w:id="0"/>
      <w:r>
        <w:rPr>
          <w:sz w:val="24"/>
        </w:rPr>
        <w:t>.</w:t>
      </w:r>
    </w:p>
    <w:p w14:paraId="2D5E8BDD" w14:textId="77777777" w:rsidR="00DE2F3A" w:rsidRPr="00EB6475" w:rsidRDefault="00DE2F3A" w:rsidP="00DE2F3A">
      <w:pPr>
        <w:pStyle w:val="ListNumber"/>
        <w:numPr>
          <w:ilvl w:val="0"/>
          <w:numId w:val="15"/>
        </w:numPr>
        <w:rPr>
          <w:sz w:val="24"/>
        </w:rPr>
      </w:pPr>
      <w:r w:rsidRPr="00EB6475">
        <w:rPr>
          <w:sz w:val="24"/>
        </w:rPr>
        <w:t>Conclusion</w:t>
      </w:r>
    </w:p>
    <w:p w14:paraId="45B56BB6" w14:textId="14FF7535" w:rsidR="00DE2F3A" w:rsidRPr="00EB6475" w:rsidRDefault="00DE2F3A" w:rsidP="00DE2F3A">
      <w:pPr>
        <w:pStyle w:val="ListNumber"/>
        <w:numPr>
          <w:ilvl w:val="0"/>
          <w:numId w:val="11"/>
        </w:numPr>
        <w:rPr>
          <w:b w:val="0"/>
          <w:sz w:val="24"/>
        </w:rPr>
      </w:pPr>
      <w:r w:rsidRPr="00EB6475">
        <w:rPr>
          <w:b w:val="0"/>
          <w:sz w:val="24"/>
        </w:rPr>
        <w:t>We have made good progress so far.</w:t>
      </w:r>
    </w:p>
    <w:p w14:paraId="27401DA4" w14:textId="2E6D7EF6" w:rsidR="00DE2F3A" w:rsidRPr="00EB6475" w:rsidRDefault="00DE2F3A" w:rsidP="00DE2F3A">
      <w:pPr>
        <w:pStyle w:val="ListParagraph"/>
        <w:numPr>
          <w:ilvl w:val="0"/>
          <w:numId w:val="11"/>
        </w:numPr>
        <w:rPr>
          <w:sz w:val="24"/>
        </w:rPr>
      </w:pPr>
      <w:r w:rsidRPr="00EB6475">
        <w:rPr>
          <w:sz w:val="24"/>
        </w:rPr>
        <w:t xml:space="preserve">The implementation of </w:t>
      </w:r>
      <w:r w:rsidR="0006111C">
        <w:rPr>
          <w:sz w:val="24"/>
        </w:rPr>
        <w:t>text</w:t>
      </w:r>
      <w:r w:rsidRPr="00EB6475">
        <w:rPr>
          <w:sz w:val="24"/>
        </w:rPr>
        <w:t xml:space="preserve"> file was done and is working.</w:t>
      </w:r>
    </w:p>
    <w:p w14:paraId="4F31D3A7" w14:textId="6A1BB64F" w:rsidR="00DE2F3A" w:rsidRPr="00EB6475" w:rsidRDefault="00DE2F3A" w:rsidP="00DE2F3A">
      <w:pPr>
        <w:pStyle w:val="ListParagraph"/>
        <w:numPr>
          <w:ilvl w:val="0"/>
          <w:numId w:val="11"/>
        </w:numPr>
        <w:rPr>
          <w:sz w:val="24"/>
        </w:rPr>
      </w:pPr>
      <w:r w:rsidRPr="00EB6475">
        <w:rPr>
          <w:sz w:val="24"/>
        </w:rPr>
        <w:t>We are ahead of schedule on our project</w:t>
      </w:r>
    </w:p>
    <w:p w14:paraId="0176C369" w14:textId="77777777" w:rsidR="00DE2F3A" w:rsidRPr="00DE2F3A" w:rsidRDefault="00DE2F3A" w:rsidP="00DE2F3A"/>
    <w:sectPr w:rsidR="00DE2F3A" w:rsidRPr="00DE2F3A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3AAAE" w14:textId="77777777" w:rsidR="00126DCB" w:rsidRDefault="00126DCB">
      <w:pPr>
        <w:spacing w:after="0" w:line="240" w:lineRule="auto"/>
      </w:pPr>
      <w:r>
        <w:separator/>
      </w:r>
    </w:p>
    <w:p w14:paraId="43F7C1C8" w14:textId="77777777" w:rsidR="00126DCB" w:rsidRDefault="00126DCB"/>
  </w:endnote>
  <w:endnote w:type="continuationSeparator" w:id="0">
    <w:p w14:paraId="1BFFFFC0" w14:textId="77777777" w:rsidR="00126DCB" w:rsidRDefault="00126DCB">
      <w:pPr>
        <w:spacing w:after="0" w:line="240" w:lineRule="auto"/>
      </w:pPr>
      <w:r>
        <w:continuationSeparator/>
      </w:r>
    </w:p>
    <w:p w14:paraId="4703218C" w14:textId="77777777" w:rsidR="00126DCB" w:rsidRDefault="00126D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B6E7E" w14:textId="77777777" w:rsidR="00126DCB" w:rsidRDefault="00126DCB">
      <w:pPr>
        <w:spacing w:after="0" w:line="240" w:lineRule="auto"/>
      </w:pPr>
      <w:r>
        <w:separator/>
      </w:r>
    </w:p>
    <w:p w14:paraId="1FFAB210" w14:textId="77777777" w:rsidR="00126DCB" w:rsidRDefault="00126DCB"/>
  </w:footnote>
  <w:footnote w:type="continuationSeparator" w:id="0">
    <w:p w14:paraId="3194657D" w14:textId="77777777" w:rsidR="00126DCB" w:rsidRDefault="00126DCB">
      <w:pPr>
        <w:spacing w:after="0" w:line="240" w:lineRule="auto"/>
      </w:pPr>
      <w:r>
        <w:continuationSeparator/>
      </w:r>
    </w:p>
    <w:p w14:paraId="25063CF6" w14:textId="77777777" w:rsidR="00126DCB" w:rsidRDefault="00126D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23E5F" w14:textId="7677BCD1" w:rsidR="00934E9A" w:rsidRDefault="00126DCB">
    <w:pPr>
      <w:pStyle w:val="Header"/>
    </w:pPr>
    <w:sdt>
      <w:sdtPr>
        <w:alias w:val="Organization name:"/>
        <w:tag w:val=""/>
        <w:id w:val="-142659844"/>
        <w:placeholder>
          <w:docPart w:val="86F953DBB8C54FADB9D108E29205462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694492">
          <w:t>Group 1</w:t>
        </w:r>
      </w:sdtContent>
    </w:sdt>
  </w:p>
  <w:p w14:paraId="65BF954E" w14:textId="77777777" w:rsidR="00934E9A" w:rsidRDefault="00126DCB">
    <w:pPr>
      <w:pStyle w:val="Header"/>
    </w:pPr>
    <w:sdt>
      <w:sdtPr>
        <w:alias w:val="Meeting minutes:"/>
        <w:tag w:val="Meeting minutes:"/>
        <w:id w:val="-1760127990"/>
        <w:placeholder>
          <w:docPart w:val="E6637B2A90C349DDA9102CF02D9DEFF5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4E1760DF7DAF427795A62121DF986AB3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A05EF7">
          <w:t>Date</w:t>
        </w:r>
      </w:sdtContent>
    </w:sdt>
  </w:p>
  <w:p w14:paraId="01CFC687" w14:textId="77777777" w:rsidR="00934E9A" w:rsidRDefault="006A6EE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BB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5F3DD1"/>
    <w:multiLevelType w:val="hybridMultilevel"/>
    <w:tmpl w:val="2E363690"/>
    <w:lvl w:ilvl="0" w:tplc="616CE5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A3A95"/>
    <w:multiLevelType w:val="hybridMultilevel"/>
    <w:tmpl w:val="FBFC8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03EA6"/>
    <w:multiLevelType w:val="hybridMultilevel"/>
    <w:tmpl w:val="EF4AB426"/>
    <w:lvl w:ilvl="0" w:tplc="C2223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8"/>
    <w:lvlOverride w:ilvl="0">
      <w:startOverride w:val="1"/>
    </w:lvlOverride>
  </w:num>
  <w:num w:numId="13">
    <w:abstractNumId w:val="11"/>
  </w:num>
  <w:num w:numId="14">
    <w:abstractNumId w:val="12"/>
  </w:num>
  <w:num w:numId="15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92"/>
    <w:rsid w:val="00053CAE"/>
    <w:rsid w:val="0006111C"/>
    <w:rsid w:val="00082086"/>
    <w:rsid w:val="00084341"/>
    <w:rsid w:val="00096ECE"/>
    <w:rsid w:val="0010443C"/>
    <w:rsid w:val="00126DCB"/>
    <w:rsid w:val="00157EDA"/>
    <w:rsid w:val="00164BA3"/>
    <w:rsid w:val="00172B45"/>
    <w:rsid w:val="001B49A6"/>
    <w:rsid w:val="002128C8"/>
    <w:rsid w:val="00217F5E"/>
    <w:rsid w:val="00290AF3"/>
    <w:rsid w:val="002A7720"/>
    <w:rsid w:val="002B5A3C"/>
    <w:rsid w:val="0034332A"/>
    <w:rsid w:val="003C17E2"/>
    <w:rsid w:val="003C769F"/>
    <w:rsid w:val="00416A86"/>
    <w:rsid w:val="004D4719"/>
    <w:rsid w:val="00530297"/>
    <w:rsid w:val="00546A9F"/>
    <w:rsid w:val="00694492"/>
    <w:rsid w:val="006A2514"/>
    <w:rsid w:val="006A6EE0"/>
    <w:rsid w:val="006B1778"/>
    <w:rsid w:val="006B674E"/>
    <w:rsid w:val="006E6AA5"/>
    <w:rsid w:val="007123B4"/>
    <w:rsid w:val="00884772"/>
    <w:rsid w:val="00934E9A"/>
    <w:rsid w:val="009A27A1"/>
    <w:rsid w:val="00A05EF7"/>
    <w:rsid w:val="00A7005F"/>
    <w:rsid w:val="00A8223B"/>
    <w:rsid w:val="00B273A3"/>
    <w:rsid w:val="00B93153"/>
    <w:rsid w:val="00C208FD"/>
    <w:rsid w:val="00C9192D"/>
    <w:rsid w:val="00CB4FBB"/>
    <w:rsid w:val="00D03E76"/>
    <w:rsid w:val="00DE2F3A"/>
    <w:rsid w:val="00E31AB2"/>
    <w:rsid w:val="00E45BB9"/>
    <w:rsid w:val="00E81D49"/>
    <w:rsid w:val="00EB5064"/>
    <w:rsid w:val="00EB6475"/>
    <w:rsid w:val="00EC5AE0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3B36A"/>
  <w15:chartTrackingRefBased/>
  <w15:docId w15:val="{7DD1EB0D-9C1F-45D5-BE7A-FA51196A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  <w:style w:type="character" w:customStyle="1" w:styleId="fontstyle01">
    <w:name w:val="fontstyle01"/>
    <w:basedOn w:val="DefaultParagraphFont"/>
    <w:rsid w:val="00157EDA"/>
    <w:rPr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1CF3832F98494C85AAAC86CA304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C5711-D361-459E-B722-70B459994CC1}"/>
      </w:docPartPr>
      <w:docPartBody>
        <w:p w:rsidR="005C0146" w:rsidRDefault="00B02E38">
          <w:pPr>
            <w:pStyle w:val="C21CF3832F98494C85AAAC86CA304E08"/>
          </w:pPr>
          <w:r>
            <w:t>Meeting Minutes</w:t>
          </w:r>
        </w:p>
      </w:docPartBody>
    </w:docPart>
    <w:docPart>
      <w:docPartPr>
        <w:name w:val="CEF09A3B0D2B462FBDFB65E07BA47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FB6D-F2B1-4137-B558-D687A22D2BBE}"/>
      </w:docPartPr>
      <w:docPartBody>
        <w:p w:rsidR="005C0146" w:rsidRDefault="00B02E38">
          <w:pPr>
            <w:pStyle w:val="CEF09A3B0D2B462FBDFB65E07BA47970"/>
          </w:pPr>
          <w:r>
            <w:t>Date of meeting</w:t>
          </w:r>
        </w:p>
      </w:docPartBody>
    </w:docPart>
    <w:docPart>
      <w:docPartPr>
        <w:name w:val="F22D0D625CE3483ABF5338B1E8855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F1397-0083-447D-B332-28B302E9C77D}"/>
      </w:docPartPr>
      <w:docPartBody>
        <w:p w:rsidR="005C0146" w:rsidRDefault="00B02E38">
          <w:pPr>
            <w:pStyle w:val="F22D0D625CE3483ABF5338B1E8855983"/>
          </w:pPr>
          <w:r>
            <w:t>Present:</w:t>
          </w:r>
        </w:p>
      </w:docPartBody>
    </w:docPart>
    <w:docPart>
      <w:docPartPr>
        <w:name w:val="86F953DBB8C54FADB9D108E292054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E798F-61F6-434F-BA28-567AAA97ACA8}"/>
      </w:docPartPr>
      <w:docPartBody>
        <w:p w:rsidR="005C0146" w:rsidRDefault="00B02E38">
          <w:pPr>
            <w:pStyle w:val="86F953DBB8C54FADB9D108E292054626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4E1760DF7DAF427795A62121DF986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203EF-2D31-4086-824E-C2C1ACBE613C}"/>
      </w:docPartPr>
      <w:docPartBody>
        <w:p w:rsidR="005C0146" w:rsidRDefault="00B02E38">
          <w:pPr>
            <w:pStyle w:val="4E1760DF7DAF427795A62121DF986AB3"/>
          </w:pPr>
          <w:r>
            <w:t>Roundtable</w:t>
          </w:r>
        </w:p>
      </w:docPartBody>
    </w:docPart>
    <w:docPart>
      <w:docPartPr>
        <w:name w:val="E6637B2A90C349DDA9102CF02D9DE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A5EC0-A773-4473-BEFB-C08FF5528868}"/>
      </w:docPartPr>
      <w:docPartBody>
        <w:p w:rsidR="005C0146" w:rsidRDefault="00B02E38">
          <w:pPr>
            <w:pStyle w:val="E6637B2A90C349DDA9102CF02D9DEFF5"/>
          </w:pPr>
          <w:r>
            <w:t>Summarize the status of each area/department.</w:t>
          </w:r>
        </w:p>
      </w:docPartBody>
    </w:docPart>
    <w:docPart>
      <w:docPartPr>
        <w:name w:val="6F0C691307EB4D1EAF877DE0F0620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F19F4-6304-4B4C-AC52-340BDB6D3C34}"/>
      </w:docPartPr>
      <w:docPartBody>
        <w:p w:rsidR="00000000" w:rsidRDefault="005C0146" w:rsidP="005C0146">
          <w:pPr>
            <w:pStyle w:val="6F0C691307EB4D1EAF877DE0F06204C3"/>
          </w:pPr>
          <w:r>
            <w:t>Meeting Minutes</w:t>
          </w:r>
        </w:p>
      </w:docPartBody>
    </w:docPart>
    <w:docPart>
      <w:docPartPr>
        <w:name w:val="46F5EBF581514DDD8688E20767092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D269F-5640-488F-8575-AC9F1F86474D}"/>
      </w:docPartPr>
      <w:docPartBody>
        <w:p w:rsidR="00000000" w:rsidRDefault="005C0146" w:rsidP="005C0146">
          <w:pPr>
            <w:pStyle w:val="46F5EBF581514DDD8688E207670926E2"/>
          </w:pPr>
          <w:r>
            <w:t>Date of meeting</w:t>
          </w:r>
        </w:p>
      </w:docPartBody>
    </w:docPart>
    <w:docPart>
      <w:docPartPr>
        <w:name w:val="7A4192CC2E3E427A9B043171F11AD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9E9EE-DF57-46D9-B22B-FA0192A16968}"/>
      </w:docPartPr>
      <w:docPartBody>
        <w:p w:rsidR="00000000" w:rsidRDefault="005C0146" w:rsidP="005C0146">
          <w:pPr>
            <w:pStyle w:val="7A4192CC2E3E427A9B043171F11ADA2E"/>
          </w:pPr>
          <w:r>
            <w:t>Present:</w:t>
          </w:r>
        </w:p>
      </w:docPartBody>
    </w:docPart>
    <w:docPart>
      <w:docPartPr>
        <w:name w:val="10A8A34E2F954864A4AE3FE1E3668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4F7DE-8209-4133-808F-4FCD1B8DB38A}"/>
      </w:docPartPr>
      <w:docPartBody>
        <w:p w:rsidR="00000000" w:rsidRDefault="005C0146" w:rsidP="005C0146">
          <w:pPr>
            <w:pStyle w:val="10A8A34E2F954864A4AE3FE1E3668031"/>
          </w:pPr>
          <w:r>
            <w:t>Meeting Minutes</w:t>
          </w:r>
        </w:p>
      </w:docPartBody>
    </w:docPart>
    <w:docPart>
      <w:docPartPr>
        <w:name w:val="A84EFF225465437780DC851A2BDE9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5DFC0-54AB-4DFC-B26B-1FF9083D409F}"/>
      </w:docPartPr>
      <w:docPartBody>
        <w:p w:rsidR="00000000" w:rsidRDefault="005C0146" w:rsidP="005C0146">
          <w:pPr>
            <w:pStyle w:val="A84EFF225465437780DC851A2BDE99D6"/>
          </w:pPr>
          <w:r>
            <w:t>Date of meeting</w:t>
          </w:r>
        </w:p>
      </w:docPartBody>
    </w:docPart>
    <w:docPart>
      <w:docPartPr>
        <w:name w:val="ECC2ACD1F77F4B1A8E8CDF2F47EB0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3D483-3F48-4733-9FC0-ECA723481EB7}"/>
      </w:docPartPr>
      <w:docPartBody>
        <w:p w:rsidR="00000000" w:rsidRDefault="005C0146" w:rsidP="005C0146">
          <w:pPr>
            <w:pStyle w:val="ECC2ACD1F77F4B1A8E8CDF2F47EB0F01"/>
          </w:pPr>
          <w:r>
            <w:t>Present: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828"/>
    <w:rsid w:val="002A29E9"/>
    <w:rsid w:val="005C0146"/>
    <w:rsid w:val="00B02E38"/>
    <w:rsid w:val="00EE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3E4C4EF0664E45B74586CD392A07BC">
    <w:name w:val="683E4C4EF0664E45B74586CD392A07BC"/>
  </w:style>
  <w:style w:type="paragraph" w:customStyle="1" w:styleId="C21CF3832F98494C85AAAC86CA304E08">
    <w:name w:val="C21CF3832F98494C85AAAC86CA304E08"/>
  </w:style>
  <w:style w:type="paragraph" w:customStyle="1" w:styleId="CEF09A3B0D2B462FBDFB65E07BA47970">
    <w:name w:val="CEF09A3B0D2B462FBDFB65E07BA47970"/>
  </w:style>
  <w:style w:type="paragraph" w:customStyle="1" w:styleId="F22D0D625CE3483ABF5338B1E8855983">
    <w:name w:val="F22D0D625CE3483ABF5338B1E8855983"/>
  </w:style>
  <w:style w:type="paragraph" w:customStyle="1" w:styleId="8C4ADD4911FF4403A1875B2BA122E00D">
    <w:name w:val="8C4ADD4911FF4403A1875B2BA122E00D"/>
  </w:style>
  <w:style w:type="paragraph" w:customStyle="1" w:styleId="383EA2872E574A288E943BCC2B3A85A4">
    <w:name w:val="383EA2872E574A288E943BCC2B3A85A4"/>
  </w:style>
  <w:style w:type="paragraph" w:customStyle="1" w:styleId="E26352DC0BF1469E9727039D097A37A1">
    <w:name w:val="E26352DC0BF1469E9727039D097A37A1"/>
  </w:style>
  <w:style w:type="paragraph" w:customStyle="1" w:styleId="6367E67F5D1B4A86B7A51F36AB501371">
    <w:name w:val="6367E67F5D1B4A86B7A51F36AB501371"/>
  </w:style>
  <w:style w:type="paragraph" w:customStyle="1" w:styleId="7622EDFE323A49658856690E127755C9">
    <w:name w:val="7622EDFE323A49658856690E127755C9"/>
  </w:style>
  <w:style w:type="paragraph" w:customStyle="1" w:styleId="1E0402A98251478190EA4266CF29BAB5">
    <w:name w:val="1E0402A98251478190EA4266CF29BAB5"/>
  </w:style>
  <w:style w:type="paragraph" w:customStyle="1" w:styleId="6971AC953A224A0DA99F8493232A45E0">
    <w:name w:val="6971AC953A224A0DA99F8493232A45E0"/>
  </w:style>
  <w:style w:type="paragraph" w:customStyle="1" w:styleId="AE4F5C23D730471485D8D68A076367C3">
    <w:name w:val="AE4F5C23D730471485D8D68A076367C3"/>
  </w:style>
  <w:style w:type="paragraph" w:customStyle="1" w:styleId="86F953DBB8C54FADB9D108E292054626">
    <w:name w:val="86F953DBB8C54FADB9D108E292054626"/>
  </w:style>
  <w:style w:type="paragraph" w:customStyle="1" w:styleId="4E1760DF7DAF427795A62121DF986AB3">
    <w:name w:val="4E1760DF7DAF427795A62121DF986AB3"/>
  </w:style>
  <w:style w:type="paragraph" w:customStyle="1" w:styleId="E6637B2A90C349DDA9102CF02D9DEFF5">
    <w:name w:val="E6637B2A90C349DDA9102CF02D9DEFF5"/>
  </w:style>
  <w:style w:type="paragraph" w:customStyle="1" w:styleId="E936562980F94A6B932A23D37F67F123">
    <w:name w:val="E936562980F94A6B932A23D37F67F123"/>
    <w:rsid w:val="00EE2828"/>
  </w:style>
  <w:style w:type="paragraph" w:customStyle="1" w:styleId="CBAFEAD443764F53A83284E157E36EA4">
    <w:name w:val="CBAFEAD443764F53A83284E157E36EA4"/>
    <w:rsid w:val="00EE2828"/>
  </w:style>
  <w:style w:type="paragraph" w:customStyle="1" w:styleId="10BB7EFC7C314A74ACB5A44F500F7E09">
    <w:name w:val="10BB7EFC7C314A74ACB5A44F500F7E09"/>
    <w:rsid w:val="00EE2828"/>
  </w:style>
  <w:style w:type="paragraph" w:customStyle="1" w:styleId="8B3EE95E823A431C926C2443058502E4">
    <w:name w:val="8B3EE95E823A431C926C2443058502E4"/>
    <w:rsid w:val="00EE2828"/>
  </w:style>
  <w:style w:type="paragraph" w:customStyle="1" w:styleId="C3C449FD39324982BBBEEDBF88A9DCB6">
    <w:name w:val="C3C449FD39324982BBBEEDBF88A9DCB6"/>
    <w:rsid w:val="00EE2828"/>
  </w:style>
  <w:style w:type="paragraph" w:customStyle="1" w:styleId="6F0C691307EB4D1EAF877DE0F06204C3">
    <w:name w:val="6F0C691307EB4D1EAF877DE0F06204C3"/>
    <w:rsid w:val="005C0146"/>
  </w:style>
  <w:style w:type="paragraph" w:customStyle="1" w:styleId="46F5EBF581514DDD8688E207670926E2">
    <w:name w:val="46F5EBF581514DDD8688E207670926E2"/>
    <w:rsid w:val="005C0146"/>
  </w:style>
  <w:style w:type="paragraph" w:customStyle="1" w:styleId="7A4192CC2E3E427A9B043171F11ADA2E">
    <w:name w:val="7A4192CC2E3E427A9B043171F11ADA2E"/>
    <w:rsid w:val="005C0146"/>
  </w:style>
  <w:style w:type="paragraph" w:customStyle="1" w:styleId="10A8A34E2F954864A4AE3FE1E3668031">
    <w:name w:val="10A8A34E2F954864A4AE3FE1E3668031"/>
    <w:rsid w:val="005C0146"/>
  </w:style>
  <w:style w:type="paragraph" w:customStyle="1" w:styleId="A84EFF225465437780DC851A2BDE99D6">
    <w:name w:val="A84EFF225465437780DC851A2BDE99D6"/>
    <w:rsid w:val="005C0146"/>
  </w:style>
  <w:style w:type="paragraph" w:customStyle="1" w:styleId="ECC2ACD1F77F4B1A8E8CDF2F47EB0F01">
    <w:name w:val="ECC2ACD1F77F4B1A8E8CDF2F47EB0F01"/>
    <w:rsid w:val="005C01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</Template>
  <TotalTime>78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dc:description>Group 1</dc:description>
  <cp:lastModifiedBy>Hila,Renis R.</cp:lastModifiedBy>
  <cp:revision>19</cp:revision>
  <dcterms:created xsi:type="dcterms:W3CDTF">2022-05-13T16:04:00Z</dcterms:created>
  <dcterms:modified xsi:type="dcterms:W3CDTF">2022-06-15T08:17:00Z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